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48AD0" w14:textId="2DC6DABD" w:rsidR="00A9204E" w:rsidRDefault="001661A6">
      <w:pPr>
        <w:rPr>
          <w:rFonts w:asciiTheme="majorBidi" w:hAnsiTheme="majorBidi" w:cstheme="majorBidi"/>
          <w:sz w:val="52"/>
          <w:szCs w:val="52"/>
          <w:lang w:val="en-GB"/>
        </w:rPr>
      </w:pPr>
      <w:r>
        <w:rPr>
          <w:rFonts w:asciiTheme="majorBidi" w:hAnsiTheme="majorBidi" w:cstheme="majorBidi"/>
          <w:sz w:val="52"/>
          <w:szCs w:val="52"/>
          <w:lang w:val="en-GB"/>
        </w:rPr>
        <w:t>Pop Corn Task</w:t>
      </w:r>
    </w:p>
    <w:p w14:paraId="01609731" w14:textId="775A9817" w:rsidR="001661A6" w:rsidRPr="001661A6" w:rsidRDefault="001661A6">
      <w:pPr>
        <w:rPr>
          <w:rFonts w:asciiTheme="majorBidi" w:hAnsiTheme="majorBidi" w:cstheme="majorBidi"/>
          <w:sz w:val="40"/>
          <w:szCs w:val="40"/>
          <w:lang w:val="en-GB"/>
        </w:rPr>
      </w:pPr>
      <w:r w:rsidRPr="001661A6">
        <w:rPr>
          <w:rFonts w:asciiTheme="majorBidi" w:hAnsiTheme="majorBidi" w:cstheme="majorBidi"/>
          <w:sz w:val="40"/>
          <w:szCs w:val="40"/>
          <w:lang w:val="en-GB"/>
        </w:rPr>
        <w:t>by Aya Ahmed El-Sherbiny.</w:t>
      </w:r>
    </w:p>
    <w:p w14:paraId="4E8DB789" w14:textId="69899593" w:rsidR="001661A6" w:rsidRPr="001661A6" w:rsidRDefault="001661A6">
      <w:pPr>
        <w:rPr>
          <w:rFonts w:asciiTheme="majorBidi" w:hAnsiTheme="majorBidi" w:cstheme="majorBidi"/>
          <w:sz w:val="40"/>
          <w:szCs w:val="40"/>
          <w:lang w:val="en-GB"/>
        </w:rPr>
      </w:pPr>
    </w:p>
    <w:p w14:paraId="5E3C25E8" w14:textId="448718A3" w:rsidR="001661A6" w:rsidRPr="001661A6" w:rsidRDefault="001661A6">
      <w:pPr>
        <w:rPr>
          <w:rFonts w:asciiTheme="majorBidi" w:hAnsiTheme="majorBidi" w:cstheme="majorBidi"/>
          <w:sz w:val="40"/>
          <w:szCs w:val="40"/>
          <w:lang w:val="en-GB"/>
        </w:rPr>
      </w:pPr>
    </w:p>
    <w:p w14:paraId="0DC8F983" w14:textId="43A28AC9" w:rsidR="001661A6" w:rsidRDefault="001661A6">
      <w:pPr>
        <w:rPr>
          <w:rFonts w:asciiTheme="majorBidi" w:hAnsiTheme="majorBidi" w:cstheme="majorBidi"/>
          <w:sz w:val="40"/>
          <w:szCs w:val="40"/>
          <w:lang w:val="en-GB"/>
        </w:rPr>
      </w:pPr>
      <w:r w:rsidRPr="001661A6">
        <w:rPr>
          <w:rFonts w:asciiTheme="majorBidi" w:hAnsiTheme="majorBidi" w:cstheme="majorBidi"/>
          <w:sz w:val="40"/>
          <w:szCs w:val="40"/>
          <w:lang w:val="en-GB"/>
        </w:rPr>
        <w:t>C# windows form application</w:t>
      </w:r>
    </w:p>
    <w:p w14:paraId="4DB3152A" w14:textId="6A3FC56C" w:rsidR="001661A6" w:rsidRDefault="001661A6">
      <w:pPr>
        <w:rPr>
          <w:rFonts w:asciiTheme="majorBidi" w:hAnsiTheme="majorBidi" w:cstheme="majorBidi"/>
          <w:sz w:val="40"/>
          <w:szCs w:val="40"/>
          <w:lang w:val="en-GB"/>
        </w:rPr>
      </w:pPr>
    </w:p>
    <w:p w14:paraId="2B859FEB" w14:textId="3E654842" w:rsidR="001661A6" w:rsidRDefault="001661A6" w:rsidP="001661A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48"/>
          <w:szCs w:val="48"/>
          <w:lang w:val="en-GB"/>
        </w:rPr>
      </w:pPr>
      <w:r>
        <w:rPr>
          <w:rFonts w:asciiTheme="majorBidi" w:hAnsiTheme="majorBidi" w:cstheme="majorBidi"/>
          <w:sz w:val="48"/>
          <w:szCs w:val="48"/>
          <w:lang w:val="en-GB"/>
        </w:rPr>
        <w:t>Log in Form:</w:t>
      </w:r>
    </w:p>
    <w:p w14:paraId="3AFAB2FF" w14:textId="77777777" w:rsidR="001661A6" w:rsidRPr="001661A6" w:rsidRDefault="001661A6" w:rsidP="001661A6">
      <w:pPr>
        <w:ind w:left="1080"/>
        <w:rPr>
          <w:rFonts w:asciiTheme="majorBidi" w:hAnsiTheme="majorBidi" w:cstheme="majorBidi"/>
          <w:sz w:val="32"/>
          <w:szCs w:val="32"/>
          <w:lang w:val="en-GB"/>
        </w:rPr>
      </w:pPr>
      <w:r w:rsidRPr="001661A6">
        <w:rPr>
          <w:rFonts w:asciiTheme="majorBidi" w:hAnsiTheme="majorBidi" w:cstheme="majorBidi"/>
          <w:sz w:val="32"/>
          <w:szCs w:val="32"/>
          <w:lang w:val="en-GB"/>
        </w:rPr>
        <w:t>There are 3 saved users</w:t>
      </w:r>
    </w:p>
    <w:p w14:paraId="40F00727" w14:textId="77777777" w:rsidR="001661A6" w:rsidRPr="001661A6" w:rsidRDefault="001661A6" w:rsidP="001661A6">
      <w:pPr>
        <w:ind w:left="1080"/>
        <w:rPr>
          <w:rFonts w:asciiTheme="majorBidi" w:hAnsiTheme="majorBidi" w:cstheme="majorBidi"/>
          <w:sz w:val="32"/>
          <w:szCs w:val="32"/>
          <w:lang w:val="en-GB"/>
        </w:rPr>
      </w:pPr>
    </w:p>
    <w:p w14:paraId="0DDB9197" w14:textId="77777777" w:rsidR="001661A6" w:rsidRPr="001661A6" w:rsidRDefault="001661A6" w:rsidP="001661A6">
      <w:pPr>
        <w:ind w:left="1080"/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</w:pPr>
      <w:r w:rsidRPr="001661A6">
        <w:rPr>
          <w:rFonts w:asciiTheme="majorBidi" w:hAnsiTheme="majorBidi" w:cstheme="majorBidi"/>
          <w:sz w:val="32"/>
          <w:szCs w:val="32"/>
          <w:lang w:val="en-GB"/>
        </w:rPr>
        <w:t xml:space="preserve">User name: 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user1</w:t>
      </w:r>
      <w:r w:rsidRPr="001661A6">
        <w:rPr>
          <w:rFonts w:asciiTheme="majorBidi" w:hAnsiTheme="majorBidi" w:cstheme="majorBidi"/>
          <w:sz w:val="32"/>
          <w:szCs w:val="32"/>
          <w:lang w:val="en-GB"/>
        </w:rPr>
        <w:t xml:space="preserve">        password: 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pass1234</w:t>
      </w:r>
    </w:p>
    <w:p w14:paraId="5DC3F6CF" w14:textId="40776117" w:rsidR="001661A6" w:rsidRPr="001661A6" w:rsidRDefault="001661A6" w:rsidP="001661A6">
      <w:pPr>
        <w:ind w:left="1080"/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</w:pPr>
      <w:r w:rsidRPr="001661A6">
        <w:rPr>
          <w:rFonts w:asciiTheme="majorBidi" w:hAnsiTheme="majorBidi" w:cstheme="majorBidi"/>
          <w:sz w:val="32"/>
          <w:szCs w:val="32"/>
          <w:lang w:val="en-GB"/>
        </w:rPr>
        <w:t xml:space="preserve">User name: 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user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2</w:t>
      </w:r>
      <w:r w:rsidRPr="001661A6">
        <w:rPr>
          <w:rFonts w:asciiTheme="majorBidi" w:hAnsiTheme="majorBidi" w:cstheme="majorBidi"/>
          <w:sz w:val="32"/>
          <w:szCs w:val="32"/>
          <w:lang w:val="en-GB"/>
        </w:rPr>
        <w:t xml:space="preserve">        password: 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pass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2468</w:t>
      </w:r>
    </w:p>
    <w:p w14:paraId="0B344591" w14:textId="7572258A" w:rsidR="001661A6" w:rsidRPr="001661A6" w:rsidRDefault="001661A6" w:rsidP="001661A6">
      <w:pPr>
        <w:ind w:left="1080"/>
        <w:rPr>
          <w:rFonts w:asciiTheme="majorBidi" w:hAnsiTheme="majorBidi" w:cstheme="majorBidi"/>
          <w:sz w:val="32"/>
          <w:szCs w:val="32"/>
          <w:lang w:val="en-GB"/>
        </w:rPr>
      </w:pPr>
      <w:r w:rsidRPr="001661A6">
        <w:rPr>
          <w:rFonts w:asciiTheme="majorBidi" w:hAnsiTheme="majorBidi" w:cstheme="majorBidi"/>
          <w:sz w:val="32"/>
          <w:szCs w:val="32"/>
          <w:lang w:val="en-GB"/>
        </w:rPr>
        <w:t xml:space="preserve">User name: 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user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3</w:t>
      </w:r>
      <w:r w:rsidRPr="001661A6">
        <w:rPr>
          <w:rFonts w:asciiTheme="majorBidi" w:hAnsiTheme="majorBidi" w:cstheme="majorBidi"/>
          <w:sz w:val="32"/>
          <w:szCs w:val="32"/>
          <w:lang w:val="en-GB"/>
        </w:rPr>
        <w:t xml:space="preserve">        password: 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pass</w:t>
      </w:r>
      <w:r w:rsidRPr="001661A6">
        <w:rPr>
          <w:rFonts w:asciiTheme="majorBidi" w:hAnsiTheme="majorBidi" w:cstheme="majorBidi"/>
          <w:color w:val="8496B0" w:themeColor="text2" w:themeTint="99"/>
          <w:sz w:val="32"/>
          <w:szCs w:val="32"/>
          <w:lang w:val="en-GB"/>
        </w:rPr>
        <w:t>1357</w:t>
      </w:r>
    </w:p>
    <w:p w14:paraId="550DBDB9" w14:textId="37170D34" w:rsidR="001661A6" w:rsidRPr="001661A6" w:rsidRDefault="001661A6" w:rsidP="001661A6">
      <w:pPr>
        <w:ind w:left="1080"/>
        <w:rPr>
          <w:rFonts w:asciiTheme="majorBidi" w:hAnsiTheme="majorBidi" w:cstheme="majorBidi"/>
          <w:sz w:val="32"/>
          <w:szCs w:val="32"/>
          <w:lang w:val="en-GB"/>
        </w:rPr>
      </w:pPr>
    </w:p>
    <w:p w14:paraId="0A62574A" w14:textId="54C35F70" w:rsidR="001661A6" w:rsidRDefault="001661A6" w:rsidP="001661A6">
      <w:pPr>
        <w:ind w:left="1080"/>
        <w:rPr>
          <w:rFonts w:asciiTheme="majorBidi" w:hAnsiTheme="majorBidi" w:cstheme="majorBidi"/>
          <w:sz w:val="32"/>
          <w:szCs w:val="32"/>
          <w:lang w:val="en-GB"/>
        </w:rPr>
      </w:pPr>
      <w:r w:rsidRPr="001661A6">
        <w:rPr>
          <w:rFonts w:asciiTheme="majorBidi" w:hAnsiTheme="majorBidi" w:cstheme="majorBidi"/>
          <w:sz w:val="32"/>
          <w:szCs w:val="32"/>
          <w:lang w:val="en-GB"/>
        </w:rPr>
        <w:t>With any wrong input, an error message shows to warn you.</w:t>
      </w:r>
    </w:p>
    <w:p w14:paraId="66311D22" w14:textId="05378C34" w:rsidR="001661A6" w:rsidRDefault="001661A6" w:rsidP="001661A6">
      <w:pPr>
        <w:ind w:left="1080"/>
        <w:rPr>
          <w:rFonts w:asciiTheme="majorBidi" w:hAnsiTheme="majorBidi" w:cstheme="majorBidi"/>
          <w:sz w:val="32"/>
          <w:szCs w:val="32"/>
          <w:lang w:val="en-GB"/>
        </w:rPr>
      </w:pPr>
    </w:p>
    <w:p w14:paraId="6B44F585" w14:textId="62042105" w:rsidR="001661A6" w:rsidRPr="00430A7B" w:rsidRDefault="001661A6" w:rsidP="001661A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48"/>
          <w:szCs w:val="48"/>
          <w:lang w:val="en-GB"/>
        </w:rPr>
      </w:pPr>
      <w:r w:rsidRPr="00430A7B">
        <w:rPr>
          <w:rFonts w:asciiTheme="majorBidi" w:hAnsiTheme="majorBidi" w:cstheme="majorBidi"/>
          <w:sz w:val="48"/>
          <w:szCs w:val="48"/>
          <w:lang w:val="en-GB"/>
        </w:rPr>
        <w:t>Ordering Form:</w:t>
      </w:r>
    </w:p>
    <w:p w14:paraId="5373B41A" w14:textId="23EC01C3" w:rsidR="001661A6" w:rsidRDefault="001661A6" w:rsidP="001661A6">
      <w:pPr>
        <w:ind w:left="1080"/>
        <w:rPr>
          <w:rFonts w:asciiTheme="majorBidi" w:hAnsiTheme="majorBidi" w:cstheme="majorBidi"/>
          <w:sz w:val="36"/>
          <w:szCs w:val="36"/>
          <w:lang w:val="en-GB"/>
        </w:rPr>
      </w:pPr>
      <w:r w:rsidRPr="00430A7B">
        <w:rPr>
          <w:rFonts w:asciiTheme="majorBidi" w:hAnsiTheme="majorBidi" w:cstheme="majorBidi"/>
          <w:sz w:val="36"/>
          <w:szCs w:val="36"/>
          <w:lang w:val="en-GB"/>
        </w:rPr>
        <w:t>To make an order there’s a sequence of steps to be done:</w:t>
      </w:r>
    </w:p>
    <w:p w14:paraId="300C6471" w14:textId="77777777" w:rsidR="00430A7B" w:rsidRPr="00430A7B" w:rsidRDefault="00430A7B" w:rsidP="001661A6">
      <w:pPr>
        <w:ind w:left="1080"/>
        <w:rPr>
          <w:rFonts w:asciiTheme="majorBidi" w:hAnsiTheme="majorBidi" w:cstheme="majorBidi"/>
          <w:sz w:val="36"/>
          <w:szCs w:val="36"/>
          <w:lang w:val="en-GB"/>
        </w:rPr>
      </w:pPr>
    </w:p>
    <w:p w14:paraId="603B6E0F" w14:textId="263D32AC" w:rsidR="001661A6" w:rsidRDefault="001661A6" w:rsidP="001661A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You should select the required type from the popcorn list, then enter your desired quantity.</w:t>
      </w:r>
    </w:p>
    <w:p w14:paraId="14CDCA54" w14:textId="6AA7AF24" w:rsidR="001661A6" w:rsidRDefault="001661A6" w:rsidP="001661A6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If one of these are done </w:t>
      </w:r>
      <w:r w:rsidR="00430A7B">
        <w:rPr>
          <w:rFonts w:asciiTheme="majorBidi" w:hAnsiTheme="majorBidi" w:cstheme="majorBidi"/>
          <w:sz w:val="32"/>
          <w:szCs w:val="32"/>
          <w:lang w:val="en-GB"/>
        </w:rPr>
        <w:t>wrong,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you’ll get a message box to warn you as well.</w:t>
      </w:r>
    </w:p>
    <w:p w14:paraId="599BA6E4" w14:textId="77777777" w:rsidR="00430A7B" w:rsidRDefault="00430A7B" w:rsidP="001661A6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p w14:paraId="500C4CFF" w14:textId="74035518" w:rsidR="001661A6" w:rsidRDefault="001661A6" w:rsidP="001661A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Then you click on “Add </w:t>
      </w:r>
      <w:r w:rsidR="00430A7B">
        <w:rPr>
          <w:rFonts w:asciiTheme="majorBidi" w:hAnsiTheme="majorBidi" w:cstheme="majorBidi"/>
          <w:sz w:val="32"/>
          <w:szCs w:val="32"/>
          <w:lang w:val="en-GB"/>
        </w:rPr>
        <w:t>to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Cart” button </w:t>
      </w:r>
    </w:p>
    <w:p w14:paraId="2EBFC1EC" w14:textId="435E5B95" w:rsidR="001661A6" w:rsidRDefault="001661A6" w:rsidP="001661A6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You’ll then see your order printed on the screen and the total is calculated.</w:t>
      </w:r>
    </w:p>
    <w:p w14:paraId="15EC4C68" w14:textId="77777777" w:rsidR="00430A7B" w:rsidRDefault="00430A7B" w:rsidP="001661A6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p w14:paraId="485CA580" w14:textId="253BED20" w:rsidR="001661A6" w:rsidRDefault="001661A6" w:rsidP="001661A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If you want to keep adding things you can redo the previous steps, check, add quantity, then press add to cart.</w:t>
      </w:r>
    </w:p>
    <w:p w14:paraId="0704B913" w14:textId="77777777" w:rsidR="00430A7B" w:rsidRDefault="00430A7B" w:rsidP="00430A7B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p w14:paraId="2BD19014" w14:textId="39218187" w:rsidR="001661A6" w:rsidRDefault="001661A6" w:rsidP="001661A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If you want to edit your order by deleting something all you have to do is uncheck it then press modify order.</w:t>
      </w:r>
    </w:p>
    <w:p w14:paraId="5572F6FA" w14:textId="5B3CB636" w:rsidR="001661A6" w:rsidRDefault="001661A6" w:rsidP="001661A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lastRenderedPageBreak/>
        <w:t>When you’re finished, if you want to delete the order press delete it will reset everything to its default values.</w:t>
      </w:r>
    </w:p>
    <w:p w14:paraId="43272B2E" w14:textId="77777777" w:rsidR="00430A7B" w:rsidRDefault="00430A7B" w:rsidP="00430A7B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p w14:paraId="07931D37" w14:textId="50B05D53" w:rsidR="001661A6" w:rsidRDefault="001661A6" w:rsidP="001661A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If you are Sure of your order press checkout, a message box shows to see if you want to make any other edits. If not just press no and your order will be added to the list of order.</w:t>
      </w:r>
    </w:p>
    <w:p w14:paraId="27BEDBE9" w14:textId="77777777" w:rsidR="00430A7B" w:rsidRPr="00430A7B" w:rsidRDefault="00430A7B" w:rsidP="00430A7B">
      <w:pPr>
        <w:pStyle w:val="ListParagraph"/>
        <w:rPr>
          <w:rFonts w:asciiTheme="majorBidi" w:hAnsiTheme="majorBidi" w:cstheme="majorBidi"/>
          <w:sz w:val="32"/>
          <w:szCs w:val="32"/>
          <w:lang w:val="en-GB"/>
        </w:rPr>
      </w:pPr>
    </w:p>
    <w:p w14:paraId="18F91C49" w14:textId="77777777" w:rsidR="00430A7B" w:rsidRDefault="00430A7B" w:rsidP="00430A7B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p w14:paraId="5839D9D9" w14:textId="700B8E26" w:rsidR="001661A6" w:rsidRDefault="001661A6" w:rsidP="001661A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If it’s your first order it will be added to the top if you order </w:t>
      </w:r>
      <w:r w:rsidR="00430A7B">
        <w:rPr>
          <w:rFonts w:asciiTheme="majorBidi" w:hAnsiTheme="majorBidi" w:cstheme="majorBidi"/>
          <w:sz w:val="32"/>
          <w:szCs w:val="32"/>
          <w:lang w:val="en-GB"/>
        </w:rPr>
        <w:t>more,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they will be appended to the list.</w:t>
      </w:r>
    </w:p>
    <w:p w14:paraId="7897A6CB" w14:textId="77777777" w:rsidR="001661A6" w:rsidRPr="001661A6" w:rsidRDefault="001661A6" w:rsidP="00430A7B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sectPr w:rsidR="001661A6" w:rsidRPr="0016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4639C0"/>
    <w:multiLevelType w:val="hybridMultilevel"/>
    <w:tmpl w:val="5A76EF4E"/>
    <w:lvl w:ilvl="0" w:tplc="9C7A6EE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47218F"/>
    <w:multiLevelType w:val="hybridMultilevel"/>
    <w:tmpl w:val="4E22E6D2"/>
    <w:lvl w:ilvl="0" w:tplc="A30CA2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2"/>
  </w:num>
  <w:num w:numId="23">
    <w:abstractNumId w:val="24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A6"/>
    <w:rsid w:val="001661A6"/>
    <w:rsid w:val="00430A7B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999D"/>
  <w15:chartTrackingRefBased/>
  <w15:docId w15:val="{BC89F832-E235-4B86-A1DE-4A8D0E36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6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ash\AppData\Local\Microsoft\Office\16.0\DTS\en-US%7b6D09472E-EC29-43F5-B7EA-CC18D20C5CA3%7d\%7b4C3AE0BB-72F3-4C98-8D78-B06DB348DAC9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{4C3AE0BB-72F3-4C98-8D78-B06DB348DAC9}tf02786999.dotx</Template>
  <TotalTime>15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</dc:creator>
  <cp:keywords/>
  <dc:description/>
  <cp:lastModifiedBy>Aya Ahmed</cp:lastModifiedBy>
  <cp:revision>1</cp:revision>
  <dcterms:created xsi:type="dcterms:W3CDTF">2020-06-08T20:58:00Z</dcterms:created>
  <dcterms:modified xsi:type="dcterms:W3CDTF">2020-06-08T21:13:00Z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